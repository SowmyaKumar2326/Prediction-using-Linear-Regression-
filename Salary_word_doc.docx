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48598" w14:textId="0C13D372" w:rsidR="00A9204E" w:rsidRPr="00011167" w:rsidRDefault="00BD1AB9">
      <w:pPr>
        <w:rPr>
          <w:rStyle w:val="Strong"/>
          <w:b w:val="0"/>
          <w:bCs w:val="0"/>
          <w:sz w:val="40"/>
          <w:szCs w:val="40"/>
          <w:u w:val="single"/>
        </w:rPr>
      </w:pPr>
      <w:r w:rsidRPr="00011167">
        <w:rPr>
          <w:b/>
          <w:bCs/>
          <w:sz w:val="40"/>
          <w:szCs w:val="40"/>
          <w:u w:val="single"/>
        </w:rPr>
        <w:t>Project on Linear Regression</w:t>
      </w:r>
    </w:p>
    <w:p w14:paraId="6C758A95" w14:textId="42C68666" w:rsidR="00BD1AB9" w:rsidRDefault="00BD1AB9">
      <w:r>
        <w:t xml:space="preserve">          </w:t>
      </w:r>
    </w:p>
    <w:p w14:paraId="0980E135" w14:textId="77777777" w:rsidR="00BD1AB9" w:rsidRDefault="00BD1AB9" w:rsidP="00BD1AB9">
      <w:pPr>
        <w:pStyle w:val="NormalWeb"/>
        <w:spacing w:before="0" w:beforeAutospacing="0" w:after="0" w:afterAutospacing="0"/>
        <w:rPr>
          <w:rFonts w:ascii="Roboto" w:hAnsi="Roboto"/>
          <w:color w:val="111111"/>
        </w:rPr>
      </w:pPr>
      <w:r>
        <w:rPr>
          <w:rFonts w:ascii="Roboto" w:hAnsi="Roboto"/>
          <w:color w:val="111111"/>
        </w:rPr>
        <w:t>Linear regression is a statistical method used to model the relationship between two variables by fitting a linear equation to the observed data. It is a type of supervised learning algorithm that can be used for both regression and classification tasks. In regression, it is used to predict the value of a continuous dependent variable based on one or more independent variables. In classification, it is used to predict the class of the dependent variable based on one or more independent variables.</w:t>
      </w:r>
    </w:p>
    <w:p w14:paraId="304C6122" w14:textId="76518627" w:rsidR="00BD1AB9" w:rsidRDefault="00BD1AB9" w:rsidP="00BD1AB9">
      <w:pPr>
        <w:pStyle w:val="NormalWeb"/>
        <w:spacing w:before="180" w:beforeAutospacing="0" w:after="0" w:afterAutospacing="0"/>
        <w:rPr>
          <w:rFonts w:ascii="Roboto" w:hAnsi="Roboto"/>
          <w:color w:val="111111"/>
        </w:rPr>
      </w:pPr>
      <w:r>
        <w:rPr>
          <w:rFonts w:ascii="Roboto" w:hAnsi="Roboto"/>
          <w:color w:val="111111"/>
        </w:rPr>
        <w:t>The most common form of linear regression is </w:t>
      </w:r>
      <w:r>
        <w:rPr>
          <w:rStyle w:val="Strong"/>
          <w:rFonts w:ascii="Roboto" w:eastAsiaTheme="majorEastAsia" w:hAnsi="Roboto"/>
          <w:color w:val="111111"/>
        </w:rPr>
        <w:t>simple linear regression</w:t>
      </w:r>
      <w:r>
        <w:rPr>
          <w:rFonts w:ascii="Roboto" w:hAnsi="Roboto"/>
          <w:color w:val="111111"/>
        </w:rPr>
        <w:t>, which involves only one independent variable. The equation of a simple linear regression line is given by: y=mx</w:t>
      </w:r>
      <w:r w:rsidR="00AE72C9">
        <w:rPr>
          <w:rFonts w:ascii="Roboto" w:hAnsi="Roboto"/>
          <w:color w:val="111111"/>
        </w:rPr>
        <w:t xml:space="preserve"> </w:t>
      </w:r>
      <w:r>
        <w:rPr>
          <w:rFonts w:ascii="Roboto" w:hAnsi="Roboto"/>
          <w:color w:val="111111"/>
        </w:rPr>
        <w:t>+</w:t>
      </w:r>
      <w:r w:rsidR="00AE72C9">
        <w:rPr>
          <w:rFonts w:ascii="Roboto" w:hAnsi="Roboto"/>
          <w:color w:val="111111"/>
        </w:rPr>
        <w:t xml:space="preserve"> </w:t>
      </w:r>
      <w:r>
        <w:rPr>
          <w:rFonts w:ascii="Roboto" w:hAnsi="Roboto"/>
          <w:color w:val="111111"/>
        </w:rPr>
        <w:t>c.</w:t>
      </w:r>
    </w:p>
    <w:p w14:paraId="48472F09" w14:textId="72219EBA" w:rsidR="00BD1AB9" w:rsidRDefault="00BD1AB9" w:rsidP="00BD1AB9">
      <w:pPr>
        <w:pStyle w:val="NormalWeb"/>
        <w:spacing w:before="180" w:beforeAutospacing="0" w:after="0" w:afterAutospacing="0"/>
        <w:rPr>
          <w:rFonts w:ascii="Roboto" w:hAnsi="Roboto"/>
          <w:color w:val="111111"/>
        </w:rPr>
      </w:pPr>
      <w:r>
        <w:rPr>
          <w:rFonts w:ascii="Roboto" w:hAnsi="Roboto"/>
          <w:color w:val="111111"/>
        </w:rPr>
        <w:t>y=dependent variable</w:t>
      </w:r>
      <w:r w:rsidR="00AE72C9">
        <w:rPr>
          <w:rFonts w:ascii="Roboto" w:hAnsi="Roboto"/>
          <w:color w:val="111111"/>
        </w:rPr>
        <w:t xml:space="preserve">, </w:t>
      </w:r>
      <w:r>
        <w:rPr>
          <w:rFonts w:ascii="Roboto" w:hAnsi="Roboto"/>
          <w:color w:val="111111"/>
        </w:rPr>
        <w:t>m=slope</w:t>
      </w:r>
      <w:r w:rsidR="00AE72C9">
        <w:rPr>
          <w:rFonts w:ascii="Roboto" w:hAnsi="Roboto"/>
          <w:color w:val="111111"/>
        </w:rPr>
        <w:t xml:space="preserve">, </w:t>
      </w:r>
      <w:r>
        <w:rPr>
          <w:rFonts w:ascii="Roboto" w:hAnsi="Roboto"/>
          <w:color w:val="111111"/>
        </w:rPr>
        <w:t>x=dependent variable</w:t>
      </w:r>
      <w:r w:rsidR="00AE72C9">
        <w:rPr>
          <w:rFonts w:ascii="Roboto" w:hAnsi="Roboto"/>
          <w:color w:val="111111"/>
        </w:rPr>
        <w:t>, c</w:t>
      </w:r>
      <w:r>
        <w:rPr>
          <w:rFonts w:ascii="Roboto" w:hAnsi="Roboto"/>
          <w:color w:val="111111"/>
        </w:rPr>
        <w:t>=constant</w:t>
      </w:r>
      <w:r w:rsidR="00AE72C9">
        <w:rPr>
          <w:rFonts w:ascii="Roboto" w:hAnsi="Roboto"/>
          <w:color w:val="111111"/>
        </w:rPr>
        <w:t>.</w:t>
      </w:r>
    </w:p>
    <w:p w14:paraId="2F97E985" w14:textId="77777777" w:rsidR="00AE72C9" w:rsidRPr="00011167" w:rsidRDefault="00AE72C9" w:rsidP="00AE72C9">
      <w:pPr>
        <w:pStyle w:val="NormalWeb"/>
        <w:rPr>
          <w:b/>
          <w:bCs/>
          <w:color w:val="000000"/>
          <w:sz w:val="40"/>
          <w:szCs w:val="40"/>
          <w:u w:val="single"/>
        </w:rPr>
      </w:pPr>
      <w:r w:rsidRPr="00011167">
        <w:rPr>
          <w:rFonts w:ascii="Roboto" w:hAnsi="Roboto"/>
          <w:b/>
          <w:bCs/>
          <w:color w:val="111111"/>
          <w:sz w:val="40"/>
          <w:szCs w:val="40"/>
          <w:u w:val="single"/>
        </w:rPr>
        <w:t xml:space="preserve"> </w:t>
      </w:r>
      <w:r w:rsidRPr="00011167">
        <w:rPr>
          <w:b/>
          <w:bCs/>
          <w:color w:val="000000"/>
          <w:sz w:val="40"/>
          <w:szCs w:val="40"/>
          <w:u w:val="single"/>
        </w:rPr>
        <w:t>Salary Analysis using Linear Regression</w:t>
      </w:r>
    </w:p>
    <w:p w14:paraId="21DC5E7B" w14:textId="77777777" w:rsidR="00AE72C9" w:rsidRPr="00011167" w:rsidRDefault="00AE72C9" w:rsidP="00AE72C9">
      <w:pPr>
        <w:pStyle w:val="NormalWeb"/>
        <w:rPr>
          <w:color w:val="000000"/>
          <w:sz w:val="40"/>
          <w:szCs w:val="40"/>
          <w:u w:val="single"/>
        </w:rPr>
      </w:pPr>
      <w:r w:rsidRPr="00011167">
        <w:rPr>
          <w:color w:val="000000"/>
          <w:sz w:val="40"/>
          <w:szCs w:val="40"/>
          <w:u w:val="single"/>
        </w:rPr>
        <w:t>Problem Statement</w:t>
      </w:r>
    </w:p>
    <w:p w14:paraId="1E214996" w14:textId="77777777" w:rsidR="00AE72C9" w:rsidRDefault="00AE72C9" w:rsidP="00AE72C9">
      <w:pPr>
        <w:pStyle w:val="NormalWeb"/>
        <w:rPr>
          <w:color w:val="000000"/>
          <w:sz w:val="27"/>
          <w:szCs w:val="27"/>
        </w:rPr>
      </w:pPr>
      <w:r>
        <w:rPr>
          <w:color w:val="000000"/>
          <w:sz w:val="27"/>
          <w:szCs w:val="27"/>
        </w:rPr>
        <w:t>The main objective of this analysis was to predict employee salaries based on their years of experience. This problem statement is significant for organizations as it enables better workforce planning, salary negotiation, and budget allocation.</w:t>
      </w:r>
    </w:p>
    <w:p w14:paraId="7E10BC1B" w14:textId="77777777" w:rsidR="00AE72C9" w:rsidRPr="00011167" w:rsidRDefault="00AE72C9" w:rsidP="00AE72C9">
      <w:pPr>
        <w:pStyle w:val="NormalWeb"/>
        <w:rPr>
          <w:color w:val="000000"/>
          <w:sz w:val="40"/>
          <w:szCs w:val="40"/>
          <w:u w:val="single"/>
        </w:rPr>
      </w:pPr>
      <w:r w:rsidRPr="00011167">
        <w:rPr>
          <w:color w:val="000000"/>
          <w:sz w:val="40"/>
          <w:szCs w:val="40"/>
          <w:u w:val="single"/>
        </w:rPr>
        <w:t>Data Cleaning</w:t>
      </w:r>
    </w:p>
    <w:p w14:paraId="630D55FC" w14:textId="77777777" w:rsidR="00AE72C9" w:rsidRDefault="00AE72C9" w:rsidP="00AE72C9">
      <w:pPr>
        <w:pStyle w:val="NormalWeb"/>
        <w:rPr>
          <w:color w:val="000000"/>
          <w:sz w:val="27"/>
          <w:szCs w:val="27"/>
        </w:rPr>
      </w:pPr>
      <w:r>
        <w:rPr>
          <w:color w:val="000000"/>
          <w:sz w:val="27"/>
          <w:szCs w:val="27"/>
        </w:rPr>
        <w:t>One of the initial steps involved data cleaning. Fortunately, there were no missing or null values in the dataset. This is essential to ensure the quality of the data and prevent any issues during analysis.</w:t>
      </w:r>
    </w:p>
    <w:p w14:paraId="11A8A042" w14:textId="77777777" w:rsidR="00AE72C9" w:rsidRPr="00011167" w:rsidRDefault="00AE72C9" w:rsidP="00AE72C9">
      <w:pPr>
        <w:pStyle w:val="NormalWeb"/>
        <w:rPr>
          <w:color w:val="000000"/>
          <w:sz w:val="40"/>
          <w:szCs w:val="40"/>
          <w:u w:val="single"/>
        </w:rPr>
      </w:pPr>
      <w:r w:rsidRPr="00011167">
        <w:rPr>
          <w:color w:val="000000"/>
          <w:sz w:val="40"/>
          <w:szCs w:val="40"/>
          <w:u w:val="single"/>
        </w:rPr>
        <w:t>Exploratory Data Analysis (EDA)</w:t>
      </w:r>
    </w:p>
    <w:p w14:paraId="0D18B32F" w14:textId="77777777" w:rsidR="00AE72C9" w:rsidRDefault="00AE72C9" w:rsidP="00AE72C9">
      <w:pPr>
        <w:pStyle w:val="NormalWeb"/>
        <w:rPr>
          <w:color w:val="000000"/>
          <w:sz w:val="27"/>
          <w:szCs w:val="27"/>
        </w:rPr>
      </w:pPr>
      <w:r>
        <w:rPr>
          <w:color w:val="000000"/>
          <w:sz w:val="27"/>
          <w:szCs w:val="27"/>
        </w:rPr>
        <w:t>I conducted exploratory data analysis to gain insights into the data's characteristics. Key EDA steps included:</w:t>
      </w:r>
    </w:p>
    <w:p w14:paraId="079ED630" w14:textId="77777777" w:rsidR="00AE72C9" w:rsidRDefault="00AE72C9" w:rsidP="00AE72C9">
      <w:pPr>
        <w:pStyle w:val="NormalWeb"/>
        <w:rPr>
          <w:color w:val="000000"/>
          <w:sz w:val="27"/>
          <w:szCs w:val="27"/>
        </w:rPr>
      </w:pPr>
      <w:r>
        <w:rPr>
          <w:color w:val="000000"/>
          <w:sz w:val="27"/>
          <w:szCs w:val="27"/>
        </w:rPr>
        <w:t>Regression Plot: This was used to understand the nature of the relationship between years of experience and salary. It helps in identifying whether the relationship is linear, polynomial, or some other form. Here, in this case, it was Positive Linear Regression and the correlation between the variables is 0.9782.</w:t>
      </w:r>
    </w:p>
    <w:p w14:paraId="738BA72E" w14:textId="77777777" w:rsidR="00AE72C9" w:rsidRDefault="00AE72C9" w:rsidP="00AE72C9">
      <w:pPr>
        <w:pStyle w:val="NormalWeb"/>
        <w:rPr>
          <w:color w:val="000000"/>
          <w:sz w:val="27"/>
          <w:szCs w:val="27"/>
        </w:rPr>
      </w:pPr>
      <w:r>
        <w:rPr>
          <w:color w:val="000000"/>
          <w:sz w:val="27"/>
          <w:szCs w:val="27"/>
        </w:rPr>
        <w:lastRenderedPageBreak/>
        <w:t>Histogram: A histogram was generated to visualize the distribution of the data. This aids in assessing the normality or skewness of the data. In this case, it was slightly Right-skewed and the skewness value is 0.34.</w:t>
      </w:r>
    </w:p>
    <w:p w14:paraId="4F99954F" w14:textId="77777777" w:rsidR="00AE72C9" w:rsidRDefault="00AE72C9" w:rsidP="00AE72C9">
      <w:pPr>
        <w:pStyle w:val="NormalWeb"/>
        <w:rPr>
          <w:color w:val="000000"/>
          <w:sz w:val="27"/>
          <w:szCs w:val="27"/>
        </w:rPr>
      </w:pPr>
      <w:r>
        <w:rPr>
          <w:color w:val="000000"/>
          <w:sz w:val="27"/>
          <w:szCs w:val="27"/>
        </w:rPr>
        <w:t>Box Plot: Box plots were used to detect the presence of outliers in the dataset, which can significantly impact model performance. In this case, there is no Outliers.</w:t>
      </w:r>
    </w:p>
    <w:p w14:paraId="5201CC71" w14:textId="77777777" w:rsidR="00AE72C9" w:rsidRDefault="00AE72C9" w:rsidP="00AE72C9">
      <w:pPr>
        <w:pStyle w:val="NormalWeb"/>
        <w:rPr>
          <w:color w:val="000000"/>
          <w:sz w:val="27"/>
          <w:szCs w:val="27"/>
        </w:rPr>
      </w:pPr>
      <w:r>
        <w:rPr>
          <w:color w:val="000000"/>
          <w:sz w:val="27"/>
          <w:szCs w:val="27"/>
        </w:rPr>
        <w:t>Line Plot: Line plots were created to visualize trends and patterns in the data. In this case, Salary increases with Years of Experience but it's not perfectly Linear.</w:t>
      </w:r>
    </w:p>
    <w:p w14:paraId="2A0CF59A" w14:textId="77777777" w:rsidR="00AE72C9" w:rsidRPr="00011167" w:rsidRDefault="00AE72C9" w:rsidP="00AE72C9">
      <w:pPr>
        <w:pStyle w:val="NormalWeb"/>
        <w:rPr>
          <w:color w:val="000000"/>
          <w:sz w:val="44"/>
          <w:szCs w:val="44"/>
          <w:u w:val="single"/>
        </w:rPr>
      </w:pPr>
      <w:r w:rsidRPr="00011167">
        <w:rPr>
          <w:color w:val="000000"/>
          <w:sz w:val="44"/>
          <w:szCs w:val="44"/>
          <w:u w:val="single"/>
        </w:rPr>
        <w:t>Model Building</w:t>
      </w:r>
    </w:p>
    <w:p w14:paraId="38DE14A0" w14:textId="77777777" w:rsidR="000C1C56" w:rsidRDefault="00AE72C9" w:rsidP="00AE72C9">
      <w:pPr>
        <w:pStyle w:val="NormalWeb"/>
        <w:rPr>
          <w:color w:val="000000"/>
          <w:sz w:val="27"/>
          <w:szCs w:val="27"/>
        </w:rPr>
      </w:pPr>
      <w:r>
        <w:rPr>
          <w:color w:val="000000"/>
          <w:sz w:val="27"/>
          <w:szCs w:val="27"/>
        </w:rPr>
        <w:t>Using scikit-learn, I began building the regression model. The "</w:t>
      </w:r>
      <w:proofErr w:type="spellStart"/>
      <w:r>
        <w:rPr>
          <w:color w:val="000000"/>
          <w:sz w:val="27"/>
          <w:szCs w:val="27"/>
        </w:rPr>
        <w:t>YearsExperience</w:t>
      </w:r>
      <w:proofErr w:type="spellEnd"/>
      <w:r>
        <w:rPr>
          <w:color w:val="000000"/>
          <w:sz w:val="27"/>
          <w:szCs w:val="27"/>
        </w:rPr>
        <w:t xml:space="preserve">" variable was chosen as the independent variable, while "Salary" served as the dependent variable. </w:t>
      </w:r>
    </w:p>
    <w:p w14:paraId="2862D582" w14:textId="2485B784" w:rsidR="00AE72C9" w:rsidRPr="00011167" w:rsidRDefault="00AE72C9" w:rsidP="00AE72C9">
      <w:pPr>
        <w:pStyle w:val="NormalWeb"/>
        <w:rPr>
          <w:color w:val="000000"/>
          <w:sz w:val="44"/>
          <w:szCs w:val="44"/>
          <w:u w:val="single"/>
        </w:rPr>
      </w:pPr>
      <w:r w:rsidRPr="00011167">
        <w:rPr>
          <w:color w:val="000000"/>
          <w:sz w:val="44"/>
          <w:szCs w:val="44"/>
          <w:u w:val="single"/>
        </w:rPr>
        <w:t>Data Splitting</w:t>
      </w:r>
    </w:p>
    <w:p w14:paraId="2EDD16AC" w14:textId="4E9E234B" w:rsidR="000C1C56" w:rsidRDefault="000C1C56" w:rsidP="00AE72C9">
      <w:pPr>
        <w:pStyle w:val="NormalWeb"/>
        <w:rPr>
          <w:color w:val="000000"/>
          <w:sz w:val="27"/>
          <w:szCs w:val="27"/>
        </w:rPr>
      </w:pPr>
      <w:r>
        <w:rPr>
          <w:color w:val="000000"/>
          <w:sz w:val="27"/>
          <w:szCs w:val="27"/>
        </w:rPr>
        <w:t xml:space="preserve">The training and testing </w:t>
      </w:r>
      <w:proofErr w:type="gramStart"/>
      <w:r>
        <w:rPr>
          <w:color w:val="000000"/>
          <w:sz w:val="27"/>
          <w:szCs w:val="27"/>
        </w:rPr>
        <w:t>was</w:t>
      </w:r>
      <w:proofErr w:type="gramEnd"/>
      <w:r>
        <w:rPr>
          <w:color w:val="000000"/>
          <w:sz w:val="27"/>
          <w:szCs w:val="27"/>
        </w:rPr>
        <w:t xml:space="preserve"> done in three splits accordingly. </w:t>
      </w:r>
    </w:p>
    <w:p w14:paraId="598E8420" w14:textId="2514ED37" w:rsidR="00AE72C9" w:rsidRDefault="00AE72C9" w:rsidP="00AE72C9">
      <w:pPr>
        <w:pStyle w:val="NormalWeb"/>
        <w:rPr>
          <w:color w:val="000000"/>
          <w:sz w:val="27"/>
          <w:szCs w:val="27"/>
        </w:rPr>
      </w:pPr>
      <w:r>
        <w:rPr>
          <w:color w:val="000000"/>
          <w:sz w:val="27"/>
          <w:szCs w:val="27"/>
        </w:rPr>
        <w:t>· 70:30 split.</w:t>
      </w:r>
    </w:p>
    <w:p w14:paraId="4B6F945E" w14:textId="77777777" w:rsidR="00AE72C9" w:rsidRDefault="00AE72C9" w:rsidP="00AE72C9">
      <w:pPr>
        <w:pStyle w:val="NormalWeb"/>
        <w:rPr>
          <w:color w:val="000000"/>
          <w:sz w:val="27"/>
          <w:szCs w:val="27"/>
        </w:rPr>
      </w:pPr>
      <w:r>
        <w:rPr>
          <w:color w:val="000000"/>
          <w:sz w:val="27"/>
          <w:szCs w:val="27"/>
        </w:rPr>
        <w:t>· 75:25 split.</w:t>
      </w:r>
    </w:p>
    <w:p w14:paraId="129BC4B3" w14:textId="77777777" w:rsidR="00AE72C9" w:rsidRDefault="00AE72C9" w:rsidP="00AE72C9">
      <w:pPr>
        <w:pStyle w:val="NormalWeb"/>
        <w:rPr>
          <w:color w:val="000000"/>
          <w:sz w:val="27"/>
          <w:szCs w:val="27"/>
        </w:rPr>
      </w:pPr>
      <w:r>
        <w:rPr>
          <w:color w:val="000000"/>
          <w:sz w:val="27"/>
          <w:szCs w:val="27"/>
        </w:rPr>
        <w:t>· 80:20 split.</w:t>
      </w:r>
    </w:p>
    <w:p w14:paraId="7CD5C5BD" w14:textId="77777777" w:rsidR="00AE72C9" w:rsidRPr="00011167" w:rsidRDefault="00AE72C9" w:rsidP="00AE72C9">
      <w:pPr>
        <w:pStyle w:val="NormalWeb"/>
        <w:rPr>
          <w:color w:val="000000"/>
          <w:sz w:val="44"/>
          <w:szCs w:val="44"/>
          <w:u w:val="single"/>
        </w:rPr>
      </w:pPr>
      <w:r w:rsidRPr="00011167">
        <w:rPr>
          <w:color w:val="000000"/>
          <w:sz w:val="44"/>
          <w:szCs w:val="44"/>
          <w:u w:val="single"/>
        </w:rPr>
        <w:t>Model Selection</w:t>
      </w:r>
    </w:p>
    <w:p w14:paraId="300FE523" w14:textId="08CA144E" w:rsidR="00AE72C9" w:rsidRDefault="00AE72C9" w:rsidP="00AE72C9">
      <w:pPr>
        <w:pStyle w:val="NormalWeb"/>
        <w:rPr>
          <w:color w:val="000000"/>
          <w:sz w:val="27"/>
          <w:szCs w:val="27"/>
        </w:rPr>
      </w:pPr>
      <w:r>
        <w:rPr>
          <w:color w:val="000000"/>
          <w:sz w:val="27"/>
          <w:szCs w:val="27"/>
        </w:rPr>
        <w:t xml:space="preserve">The key objective was to determine which data split resulted in the best model. After evaluating the performance of the models based on R2 score and RMSE values, I found that the </w:t>
      </w:r>
      <w:r w:rsidR="000C1C56">
        <w:rPr>
          <w:color w:val="000000"/>
          <w:sz w:val="27"/>
          <w:szCs w:val="27"/>
        </w:rPr>
        <w:t xml:space="preserve">80:20 </w:t>
      </w:r>
      <w:r>
        <w:rPr>
          <w:color w:val="000000"/>
          <w:sz w:val="27"/>
          <w:szCs w:val="27"/>
        </w:rPr>
        <w:t xml:space="preserve">split produced the most accurate predictions with an R2 score of </w:t>
      </w:r>
      <w:r w:rsidR="000C1C56">
        <w:rPr>
          <w:rFonts w:ascii="Segoe UI" w:hAnsi="Segoe UI" w:cs="Segoe UI"/>
          <w:color w:val="1F2328"/>
          <w:shd w:val="clear" w:color="auto" w:fill="FFFFFF"/>
        </w:rPr>
        <w:t>84.01%</w:t>
      </w:r>
      <w:r w:rsidR="000C1C56">
        <w:rPr>
          <w:rFonts w:ascii="Segoe UI" w:hAnsi="Segoe UI" w:cs="Segoe UI"/>
          <w:color w:val="1F2328"/>
          <w:shd w:val="clear" w:color="auto" w:fill="FFFFFF"/>
        </w:rPr>
        <w:t>.</w:t>
      </w:r>
    </w:p>
    <w:p w14:paraId="4ABD75CF" w14:textId="6CD644C2" w:rsidR="00AE72C9" w:rsidRDefault="00AE72C9" w:rsidP="00BD1AB9">
      <w:pPr>
        <w:pStyle w:val="NormalWeb"/>
        <w:spacing w:before="180" w:beforeAutospacing="0" w:after="0" w:afterAutospacing="0"/>
        <w:rPr>
          <w:rFonts w:ascii="Roboto" w:hAnsi="Roboto"/>
          <w:color w:val="111111"/>
        </w:rPr>
      </w:pPr>
    </w:p>
    <w:p w14:paraId="2EFC831F" w14:textId="77777777" w:rsidR="00BD1AB9" w:rsidRDefault="00BD1AB9" w:rsidP="00BD1AB9">
      <w:pPr>
        <w:pStyle w:val="NormalWeb"/>
        <w:spacing w:before="180" w:beforeAutospacing="0" w:after="0" w:afterAutospacing="0"/>
        <w:rPr>
          <w:rFonts w:ascii="Roboto" w:hAnsi="Roboto"/>
          <w:color w:val="111111"/>
        </w:rPr>
      </w:pPr>
    </w:p>
    <w:p w14:paraId="783A2AD6" w14:textId="77777777" w:rsidR="00BD1AB9" w:rsidRDefault="00BD1AB9" w:rsidP="00BD1AB9">
      <w:pPr>
        <w:pStyle w:val="NormalWeb"/>
        <w:spacing w:before="180" w:beforeAutospacing="0" w:after="0" w:afterAutospacing="0"/>
        <w:rPr>
          <w:rFonts w:ascii="Roboto" w:hAnsi="Roboto"/>
          <w:color w:val="111111"/>
        </w:rPr>
      </w:pPr>
    </w:p>
    <w:p w14:paraId="56465DD5" w14:textId="77777777" w:rsidR="00BD1AB9" w:rsidRDefault="00BD1AB9" w:rsidP="00BD1AB9"/>
    <w:p w14:paraId="19777BEB" w14:textId="77777777" w:rsidR="00BD1AB9" w:rsidRDefault="00BD1AB9"/>
    <w:sectPr w:rsidR="00BD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93742763">
    <w:abstractNumId w:val="19"/>
  </w:num>
  <w:num w:numId="2" w16cid:durableId="2071608729">
    <w:abstractNumId w:val="12"/>
  </w:num>
  <w:num w:numId="3" w16cid:durableId="2115248993">
    <w:abstractNumId w:val="10"/>
  </w:num>
  <w:num w:numId="4" w16cid:durableId="662393651">
    <w:abstractNumId w:val="21"/>
  </w:num>
  <w:num w:numId="5" w16cid:durableId="14888673">
    <w:abstractNumId w:val="13"/>
  </w:num>
  <w:num w:numId="6" w16cid:durableId="655644389">
    <w:abstractNumId w:val="16"/>
  </w:num>
  <w:num w:numId="7" w16cid:durableId="1728145284">
    <w:abstractNumId w:val="18"/>
  </w:num>
  <w:num w:numId="8" w16cid:durableId="2084255776">
    <w:abstractNumId w:val="9"/>
  </w:num>
  <w:num w:numId="9" w16cid:durableId="1067075118">
    <w:abstractNumId w:val="7"/>
  </w:num>
  <w:num w:numId="10" w16cid:durableId="1911848349">
    <w:abstractNumId w:val="6"/>
  </w:num>
  <w:num w:numId="11" w16cid:durableId="1649357113">
    <w:abstractNumId w:val="5"/>
  </w:num>
  <w:num w:numId="12" w16cid:durableId="1605264295">
    <w:abstractNumId w:val="4"/>
  </w:num>
  <w:num w:numId="13" w16cid:durableId="881404542">
    <w:abstractNumId w:val="8"/>
  </w:num>
  <w:num w:numId="14" w16cid:durableId="14235040">
    <w:abstractNumId w:val="3"/>
  </w:num>
  <w:num w:numId="15" w16cid:durableId="466358184">
    <w:abstractNumId w:val="2"/>
  </w:num>
  <w:num w:numId="16" w16cid:durableId="664474672">
    <w:abstractNumId w:val="1"/>
  </w:num>
  <w:num w:numId="17" w16cid:durableId="810564617">
    <w:abstractNumId w:val="0"/>
  </w:num>
  <w:num w:numId="18" w16cid:durableId="599028634">
    <w:abstractNumId w:val="14"/>
  </w:num>
  <w:num w:numId="19" w16cid:durableId="1199663083">
    <w:abstractNumId w:val="15"/>
  </w:num>
  <w:num w:numId="20" w16cid:durableId="1180437216">
    <w:abstractNumId w:val="20"/>
  </w:num>
  <w:num w:numId="21" w16cid:durableId="1016540023">
    <w:abstractNumId w:val="17"/>
  </w:num>
  <w:num w:numId="22" w16cid:durableId="1715038085">
    <w:abstractNumId w:val="11"/>
  </w:num>
  <w:num w:numId="23" w16cid:durableId="19581727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B9"/>
    <w:rsid w:val="00011167"/>
    <w:rsid w:val="000C1C56"/>
    <w:rsid w:val="00404F04"/>
    <w:rsid w:val="00645252"/>
    <w:rsid w:val="006D3D74"/>
    <w:rsid w:val="0083569A"/>
    <w:rsid w:val="00A9204E"/>
    <w:rsid w:val="00AE72C9"/>
    <w:rsid w:val="00BD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D1A1"/>
  <w15:chartTrackingRefBased/>
  <w15:docId w15:val="{52E989F6-C020-477A-87A4-59DFB58B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BD1AB9"/>
    <w:pPr>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BD1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9878">
      <w:bodyDiv w:val="1"/>
      <w:marLeft w:val="0"/>
      <w:marRight w:val="0"/>
      <w:marTop w:val="0"/>
      <w:marBottom w:val="0"/>
      <w:divBdr>
        <w:top w:val="none" w:sz="0" w:space="0" w:color="auto"/>
        <w:left w:val="none" w:sz="0" w:space="0" w:color="auto"/>
        <w:bottom w:val="none" w:sz="0" w:space="0" w:color="auto"/>
        <w:right w:val="none" w:sz="0" w:space="0" w:color="auto"/>
      </w:divBdr>
    </w:div>
    <w:div w:id="162499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wmya%20Ganesh\AppData\Local\Microsoft\Office\16.0\DTS\en-IN%7b72F86790-B7C9-4246-A50C-8DE0267A0B6A%7d\%7b6F76F5F2-98E1-4085-AC79-D88A2519E1C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{6F76F5F2-98E1-4085-AC79-D88A2519E1CB}tf02786999_win32</Template>
  <TotalTime>0</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Ganesh</dc:creator>
  <cp:keywords/>
  <dc:description/>
  <cp:lastModifiedBy>Sowmya Ganesh</cp:lastModifiedBy>
  <cp:revision>2</cp:revision>
  <dcterms:created xsi:type="dcterms:W3CDTF">2023-12-13T07:20:00Z</dcterms:created>
  <dcterms:modified xsi:type="dcterms:W3CDTF">2023-12-13T07:20:00Z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